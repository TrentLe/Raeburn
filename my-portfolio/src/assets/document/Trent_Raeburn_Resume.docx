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00B9" w14:textId="77777777" w:rsidR="00AC2211" w:rsidRDefault="00000000">
      <w:pPr>
        <w:pStyle w:val="divname"/>
        <w:pBdr>
          <w:top w:val="single" w:sz="8" w:space="0" w:color="DADADA"/>
          <w:bottom w:val="single" w:sz="8" w:space="0" w:color="FFFFFF"/>
        </w:pBdr>
        <w:spacing w:after="275"/>
        <w:jc w:val="center"/>
        <w:rPr>
          <w:b/>
          <w:bCs/>
        </w:rPr>
      </w:pPr>
      <w:r>
        <w:rPr>
          <w:rStyle w:val="span"/>
          <w:b/>
          <w:bCs/>
          <w:sz w:val="50"/>
          <w:szCs w:val="50"/>
        </w:rPr>
        <w:t>Trent</w:t>
      </w:r>
      <w:r>
        <w:rPr>
          <w:b/>
          <w:bCs/>
        </w:rPr>
        <w:t xml:space="preserve"> </w:t>
      </w:r>
      <w:r>
        <w:rPr>
          <w:rStyle w:val="span"/>
          <w:b/>
          <w:bCs/>
          <w:sz w:val="50"/>
          <w:szCs w:val="50"/>
        </w:rPr>
        <w:t>Raeburn</w:t>
      </w:r>
    </w:p>
    <w:p w14:paraId="38EF8EED" w14:textId="77777777" w:rsidR="00AC2211" w:rsidRDefault="00000000">
      <w:pPr>
        <w:pStyle w:val="addressdivnth-child1"/>
        <w:spacing w:line="370" w:lineRule="atLeast"/>
        <w:jc w:val="center"/>
        <w:rPr>
          <w:color w:val="2A2A2A"/>
          <w:sz w:val="22"/>
          <w:szCs w:val="22"/>
        </w:rPr>
      </w:pPr>
      <w:r>
        <w:rPr>
          <w:rStyle w:val="span"/>
          <w:color w:val="2A2A2A"/>
          <w:sz w:val="22"/>
          <w:szCs w:val="22"/>
        </w:rPr>
        <w:t>raeburn.trent6@gmail.com / 3219465651 / FL</w:t>
      </w:r>
      <w:r>
        <w:rPr>
          <w:color w:val="2A2A2A"/>
          <w:sz w:val="22"/>
          <w:szCs w:val="22"/>
        </w:rPr>
        <w:t xml:space="preserve"> </w:t>
      </w:r>
    </w:p>
    <w:p w14:paraId="594AEC25" w14:textId="77777777" w:rsidR="00AC2211" w:rsidRDefault="00AC2211">
      <w:pPr>
        <w:pStyle w:val="divdocumentdivSECTIONCNTCaddressdivnth-last-child1"/>
        <w:pBdr>
          <w:bottom w:val="single" w:sz="8" w:space="0" w:color="DADADA"/>
        </w:pBdr>
        <w:spacing w:after="700" w:line="150" w:lineRule="exact"/>
        <w:jc w:val="center"/>
        <w:rPr>
          <w:color w:val="2A2A2A"/>
          <w:sz w:val="22"/>
          <w:szCs w:val="22"/>
        </w:rPr>
      </w:pPr>
    </w:p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20"/>
        <w:gridCol w:w="400"/>
        <w:gridCol w:w="4000"/>
      </w:tblGrid>
      <w:tr w:rsidR="00AC2211" w14:paraId="1CC23DB0" w14:textId="77777777">
        <w:trPr>
          <w:tblCellSpacing w:w="0" w:type="dxa"/>
          <w:hidden/>
        </w:trPr>
        <w:tc>
          <w:tcPr>
            <w:tcW w:w="67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21D50" w14:textId="77777777" w:rsidR="00AC2211" w:rsidRDefault="00000000">
            <w:pPr>
              <w:pStyle w:val="topborder"/>
              <w:spacing w:before="400"/>
              <w:rPr>
                <w:rStyle w:val="displaycell"/>
                <w:vanish/>
                <w:color w:val="2A2A2A"/>
              </w:rPr>
            </w:pPr>
            <w:r>
              <w:rPr>
                <w:rStyle w:val="displaycell"/>
                <w:vanish/>
                <w:color w:val="2A2A2A"/>
              </w:rPr>
              <w:t> </w:t>
            </w:r>
          </w:p>
          <w:p w14:paraId="2B3B3FAF" w14:textId="77777777" w:rsidR="00AC2211" w:rsidRDefault="00000000">
            <w:pPr>
              <w:pStyle w:val="divdocumentdivsectiontitle"/>
              <w:spacing w:after="200"/>
              <w:rPr>
                <w:rStyle w:val="left-box"/>
                <w:b/>
                <w:bCs/>
              </w:rPr>
            </w:pPr>
            <w:r>
              <w:rPr>
                <w:rStyle w:val="left-box"/>
                <w:b/>
                <w:bCs/>
              </w:rPr>
              <w:t>Summary</w:t>
            </w:r>
          </w:p>
          <w:p w14:paraId="1B06EA34" w14:textId="77777777" w:rsidR="00AC2211" w:rsidRDefault="00000000">
            <w:pPr>
              <w:pStyle w:val="p"/>
              <w:spacing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left-box"/>
                <w:sz w:val="22"/>
                <w:szCs w:val="22"/>
              </w:rPr>
              <w:t xml:space="preserve">Creative and forward-thinking Web Developer who creates cutting-edge websites and applications for high-profile clients with challenging demands and visions. Skilled project manager, team leader and analytical problem-solver with top-notch organizational, scheduling and code verification skills. Expertise in HTML, </w:t>
            </w:r>
            <w:proofErr w:type="gramStart"/>
            <w:r>
              <w:rPr>
                <w:rStyle w:val="left-box"/>
                <w:sz w:val="22"/>
                <w:szCs w:val="22"/>
              </w:rPr>
              <w:t>CSS</w:t>
            </w:r>
            <w:proofErr w:type="gramEnd"/>
            <w:r>
              <w:rPr>
                <w:rStyle w:val="left-box"/>
                <w:sz w:val="22"/>
                <w:szCs w:val="22"/>
              </w:rPr>
              <w:t xml:space="preserve"> and JS scripting., with high proficiency with MySQL, Node.js and Express</w:t>
            </w:r>
          </w:p>
          <w:tbl>
            <w:tblPr>
              <w:tblStyle w:val="displaytable"/>
              <w:tblW w:w="698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88"/>
            </w:tblGrid>
            <w:tr w:rsidR="00AC2211" w14:paraId="6678DBEC" w14:textId="77777777" w:rsidTr="00640232">
              <w:trPr>
                <w:trHeight w:val="78"/>
                <w:tblCellSpacing w:w="0" w:type="dxa"/>
              </w:trPr>
              <w:tc>
                <w:tcPr>
                  <w:tcW w:w="69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39EF174" w14:textId="77777777" w:rsidR="002F464C" w:rsidRPr="002F464C" w:rsidRDefault="002F464C">
                  <w:pPr>
                    <w:pStyle w:val="topborder"/>
                    <w:spacing w:before="400"/>
                    <w:rPr>
                      <w:rStyle w:val="displaycell"/>
                      <w:b/>
                      <w:bCs/>
                      <w:color w:val="2A2A2A"/>
                    </w:rPr>
                  </w:pPr>
                </w:p>
                <w:p w14:paraId="4CB7DE70" w14:textId="77777777" w:rsidR="002F464C" w:rsidRPr="002F464C" w:rsidRDefault="002F464C">
                  <w:pPr>
                    <w:pStyle w:val="topborder"/>
                    <w:spacing w:before="400"/>
                    <w:rPr>
                      <w:rStyle w:val="displaycell"/>
                      <w:b/>
                      <w:bCs/>
                      <w:color w:val="2A2A2A"/>
                      <w:sz w:val="24"/>
                      <w:szCs w:val="24"/>
                    </w:rPr>
                  </w:pPr>
                  <w:r w:rsidRPr="002F464C">
                    <w:rPr>
                      <w:rStyle w:val="displaycell"/>
                      <w:b/>
                      <w:bCs/>
                      <w:color w:val="2A2A2A"/>
                      <w:sz w:val="24"/>
                      <w:szCs w:val="24"/>
                    </w:rPr>
                    <w:t>Projects:</w:t>
                  </w:r>
                </w:p>
                <w:p w14:paraId="2B69A892" w14:textId="77777777" w:rsidR="005D2D8B" w:rsidRDefault="005D2D8B" w:rsidP="005D2D8B">
                  <w:pPr>
                    <w:pStyle w:val="topborder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>WorkHive</w:t>
                  </w:r>
                  <w:proofErr w:type="spellEnd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5" w:history="1">
                    <w:r w:rsidRPr="00955582">
                      <w:rPr>
                        <w:rStyle w:val="Hyperlink"/>
                        <w:sz w:val="24"/>
                        <w:szCs w:val="24"/>
                      </w:rPr>
                      <w:t>TrentLe/WorkHive (github.com)</w:t>
                    </w:r>
                  </w:hyperlink>
                  <w:r>
                    <w:rPr>
                      <w:rStyle w:val="Hyperlink"/>
                      <w:sz w:val="24"/>
                      <w:szCs w:val="24"/>
                    </w:rPr>
                    <w:t xml:space="preserve"> | </w:t>
                  </w:r>
                  <w:r w:rsidRPr="00640232">
                    <w:rPr>
                      <w:rStyle w:val="Hyperlink"/>
                      <w:sz w:val="24"/>
                      <w:szCs w:val="24"/>
                    </w:rPr>
                    <w:t>https://workhive1.herokuapp.com/</w:t>
                  </w:r>
                </w:p>
                <w:p w14:paraId="66AA396B" w14:textId="0F74B5B2" w:rsidR="005D2D8B" w:rsidRDefault="005D2D8B" w:rsidP="005D2D8B">
                  <w:pPr>
                    <w:pStyle w:val="topborder"/>
                    <w:shd w:val="clear" w:color="auto" w:fill="000000" w:themeFill="text1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</w:rPr>
                    <w:t>Our website is a platform for job seekers looking for opportunities. We provide a space for companies to post job openings and for applicants to browse through and apply for positions that match their skills and interests.</w:t>
                  </w:r>
                </w:p>
                <w:p w14:paraId="48DA0AF4" w14:textId="77777777" w:rsidR="005D2D8B" w:rsidRDefault="005D2D8B" w:rsidP="005D2D8B">
                  <w:pPr>
                    <w:pStyle w:val="topborder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>TrakKings</w:t>
                  </w:r>
                  <w:proofErr w:type="spellEnd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6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https://murmuring-atoll-53515.herokuapp.com/</w:t>
                    </w:r>
                  </w:hyperlink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7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https://github.com/TrentLe/Stadiums</w:t>
                    </w:r>
                  </w:hyperlink>
                </w:p>
                <w:p w14:paraId="1C2815D3" w14:textId="778A5803" w:rsidR="005D2D8B" w:rsidRPr="005D2D8B" w:rsidRDefault="005D2D8B">
                  <w:pPr>
                    <w:pStyle w:val="topborder"/>
                    <w:spacing w:before="400"/>
                    <w:rPr>
                      <w:rStyle w:val="displaycell"/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</w:pPr>
                  <w:r>
                    <w:rPr>
                      <w:rFonts w:ascii="Segoe UI" w:hAnsi="Segoe UI" w:cs="Segoe UI"/>
                      <w:color w:val="C9D1D9"/>
                      <w:shd w:val="clear" w:color="auto" w:fill="0D1117"/>
                    </w:rPr>
                    <w:t xml:space="preserve">A </w:t>
                  </w:r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  <w:t xml:space="preserve">Stadium tracker, which tracks and logs the stadiums that you and the events that you </w:t>
                  </w:r>
                  <w:proofErr w:type="gramStart"/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  <w:t>attended</w:t>
                  </w:r>
                  <w:proofErr w:type="gramEnd"/>
                </w:p>
                <w:p w14:paraId="5CE8643D" w14:textId="5167F4D3" w:rsidR="002F464C" w:rsidRDefault="002F464C">
                  <w:pPr>
                    <w:pStyle w:val="topborder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Game Deals | </w:t>
                  </w:r>
                  <w:hyperlink r:id="rId8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https://alexnash91.github.io/game-deals/</w:t>
                    </w:r>
                  </w:hyperlink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9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https://github.com/AlexNash91/game-deals</w:t>
                    </w:r>
                  </w:hyperlink>
                </w:p>
                <w:p w14:paraId="37CCBDF5" w14:textId="20C2E315" w:rsidR="002F464C" w:rsidRDefault="002F464C">
                  <w:pPr>
                    <w:pStyle w:val="topborder"/>
                    <w:spacing w:before="400"/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</w:pPr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  <w:t>The Games Deals Site allows users to enter a search query, see what games steam has for that query, and see a news feed associated with the title you select, as well as any deals available. Games that appear on the page will link to the game on the Steam store.</w:t>
                  </w:r>
                </w:p>
                <w:p w14:paraId="73538742" w14:textId="36F2AD35" w:rsidR="002F464C" w:rsidRPr="00955582" w:rsidRDefault="002F464C" w:rsidP="005D2D8B">
                  <w:pPr>
                    <w:pStyle w:val="topborder"/>
                    <w:spacing w:before="400"/>
                    <w:rPr>
                      <w:rStyle w:val="displaycell"/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</w:rPr>
                  </w:pPr>
                </w:p>
              </w:tc>
            </w:tr>
            <w:tr w:rsidR="002F464C" w14:paraId="0AE01940" w14:textId="77777777" w:rsidTr="00640232">
              <w:trPr>
                <w:trHeight w:val="61"/>
                <w:tblCellSpacing w:w="0" w:type="dxa"/>
              </w:trPr>
              <w:tc>
                <w:tcPr>
                  <w:tcW w:w="69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DD4655" w14:textId="77777777" w:rsidR="002F464C" w:rsidRDefault="002F464C">
                  <w:pPr>
                    <w:pStyle w:val="topborder"/>
                    <w:spacing w:before="400"/>
                    <w:rPr>
                      <w:rStyle w:val="displaycell"/>
                      <w:color w:val="2A2A2A"/>
                    </w:rPr>
                  </w:pPr>
                </w:p>
              </w:tc>
            </w:tr>
          </w:tbl>
          <w:p w14:paraId="4599CAC5" w14:textId="77777777" w:rsidR="00AC2211" w:rsidRDefault="00000000">
            <w:pPr>
              <w:pStyle w:val="divdocumentdivsectiontitle"/>
              <w:spacing w:after="200"/>
              <w:rPr>
                <w:rStyle w:val="left-box"/>
                <w:b/>
                <w:bCs/>
              </w:rPr>
            </w:pPr>
            <w:r>
              <w:rPr>
                <w:rStyle w:val="left-box"/>
                <w:b/>
                <w:bCs/>
              </w:rPr>
              <w:t>Experience</w:t>
            </w:r>
          </w:p>
          <w:p w14:paraId="3804BFD5" w14:textId="77777777" w:rsidR="00AC2211" w:rsidRDefault="00000000">
            <w:pPr>
              <w:pStyle w:val="divdocumentsinglecolumn"/>
              <w:tabs>
                <w:tab w:val="right" w:pos="6680"/>
              </w:tabs>
              <w:spacing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t>New York Life Insurance Co</w:t>
            </w:r>
            <w:r>
              <w:rPr>
                <w:rStyle w:val="span"/>
                <w:color w:val="2A2A2A"/>
                <w:sz w:val="22"/>
                <w:szCs w:val="22"/>
              </w:rPr>
              <w:t xml:space="preserve"> - </w:t>
            </w:r>
            <w:r>
              <w:rPr>
                <w:rStyle w:val="documenttxtBold"/>
                <w:color w:val="2A2A2A"/>
                <w:sz w:val="22"/>
                <w:szCs w:val="22"/>
              </w:rPr>
              <w:t>Insurance Agent</w:t>
            </w:r>
            <w:r>
              <w:rPr>
                <w:rStyle w:val="singlecolumnspanpaddedlinenth-child1"/>
                <w:color w:val="2A2A2A"/>
                <w:sz w:val="22"/>
                <w:szCs w:val="22"/>
              </w:rPr>
              <w:t xml:space="preserve"> </w:t>
            </w:r>
            <w:r>
              <w:rPr>
                <w:rStyle w:val="txtItl"/>
                <w:color w:val="2A2A2A"/>
                <w:sz w:val="22"/>
                <w:szCs w:val="22"/>
              </w:rPr>
              <w:tab/>
              <w:t xml:space="preserve"> </w:t>
            </w: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05/2022 - 09/2022</w:t>
            </w:r>
            <w:r>
              <w:rPr>
                <w:rStyle w:val="txtItl"/>
                <w:color w:val="2A2A2A"/>
                <w:sz w:val="22"/>
                <w:szCs w:val="22"/>
              </w:rPr>
              <w:t xml:space="preserve"> </w:t>
            </w:r>
          </w:p>
          <w:p w14:paraId="2940272C" w14:textId="77777777" w:rsidR="00AC2211" w:rsidRDefault="00000000">
            <w:pPr>
              <w:pStyle w:val="paddedline"/>
              <w:spacing w:after="100"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Apopka, FL</w:t>
            </w:r>
            <w:r>
              <w:rPr>
                <w:rStyle w:val="left-box"/>
                <w:sz w:val="22"/>
                <w:szCs w:val="22"/>
              </w:rPr>
              <w:t xml:space="preserve"> </w:t>
            </w:r>
          </w:p>
          <w:p w14:paraId="1D2B7FD4" w14:textId="77777777" w:rsidR="00AC221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Prepared proposals and conducted closing interviews to increase insurance sales.</w:t>
            </w:r>
          </w:p>
          <w:p w14:paraId="28D3AE60" w14:textId="77777777" w:rsidR="00AC221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Delivered individualized support and broad knowledge of company products to bring targeted services to individuals with varying needs.</w:t>
            </w:r>
          </w:p>
          <w:p w14:paraId="5BD561DB" w14:textId="77777777" w:rsidR="00AC221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Contacted underwriters and submitted forms to obtain binder coverage.</w:t>
            </w:r>
          </w:p>
          <w:p w14:paraId="2417E541" w14:textId="77777777" w:rsidR="00AC2211" w:rsidRDefault="00000000">
            <w:pPr>
              <w:pStyle w:val="divdocumentsinglecolumn"/>
              <w:tabs>
                <w:tab w:val="right" w:pos="6680"/>
              </w:tabs>
              <w:spacing w:before="300"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t>Nike Clearance Store</w:t>
            </w:r>
            <w:r>
              <w:rPr>
                <w:rStyle w:val="span"/>
                <w:color w:val="2A2A2A"/>
                <w:sz w:val="22"/>
                <w:szCs w:val="22"/>
              </w:rPr>
              <w:t xml:space="preserve"> - </w:t>
            </w:r>
            <w:r>
              <w:rPr>
                <w:rStyle w:val="documenttxtBold"/>
                <w:color w:val="2A2A2A"/>
                <w:sz w:val="22"/>
                <w:szCs w:val="22"/>
              </w:rPr>
              <w:t>Sales Associate</w:t>
            </w:r>
            <w:r>
              <w:rPr>
                <w:rStyle w:val="singlecolumnspanpaddedlinenth-child1"/>
                <w:color w:val="2A2A2A"/>
                <w:sz w:val="22"/>
                <w:szCs w:val="22"/>
              </w:rPr>
              <w:t xml:space="preserve"> </w:t>
            </w:r>
            <w:r>
              <w:rPr>
                <w:rStyle w:val="txtItl"/>
                <w:color w:val="2A2A2A"/>
                <w:sz w:val="22"/>
                <w:szCs w:val="22"/>
              </w:rPr>
              <w:tab/>
              <w:t xml:space="preserve"> </w:t>
            </w: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10/2019 - 05/2022</w:t>
            </w:r>
            <w:r>
              <w:rPr>
                <w:rStyle w:val="txtItl"/>
                <w:color w:val="2A2A2A"/>
                <w:sz w:val="22"/>
                <w:szCs w:val="22"/>
              </w:rPr>
              <w:t xml:space="preserve"> </w:t>
            </w:r>
          </w:p>
          <w:p w14:paraId="43C2A829" w14:textId="77777777" w:rsidR="00AC2211" w:rsidRDefault="00000000">
            <w:pPr>
              <w:pStyle w:val="paddedline"/>
              <w:spacing w:after="100"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Kissimmee, FL</w:t>
            </w:r>
            <w:r>
              <w:rPr>
                <w:rStyle w:val="left-box"/>
                <w:sz w:val="22"/>
                <w:szCs w:val="22"/>
              </w:rPr>
              <w:t xml:space="preserve"> </w:t>
            </w:r>
          </w:p>
          <w:p w14:paraId="1DB9F38E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Sold various products by explaining unique features and educating customers on proper application or usage.</w:t>
            </w:r>
          </w:p>
          <w:p w14:paraId="01C14D15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Collected payments and provided accurate change.</w:t>
            </w:r>
          </w:p>
          <w:p w14:paraId="6FB6BE79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Increased purchase amounts by cross-selling with similar products.</w:t>
            </w:r>
          </w:p>
          <w:p w14:paraId="50B6095E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 xml:space="preserve">Tracked company inventories, moved excess </w:t>
            </w:r>
            <w:proofErr w:type="gramStart"/>
            <w:r>
              <w:rPr>
                <w:rStyle w:val="span"/>
                <w:color w:val="2A2A2A"/>
                <w:sz w:val="22"/>
                <w:szCs w:val="22"/>
              </w:rPr>
              <w:t>stock</w:t>
            </w:r>
            <w:proofErr w:type="gramEnd"/>
            <w:r>
              <w:rPr>
                <w:rStyle w:val="span"/>
                <w:color w:val="2A2A2A"/>
                <w:sz w:val="22"/>
                <w:szCs w:val="22"/>
              </w:rPr>
              <w:t xml:space="preserve"> and arranged products to improve sales.</w:t>
            </w:r>
          </w:p>
          <w:tbl>
            <w:tblPr>
              <w:tblStyle w:val="displaytable"/>
              <w:tblW w:w="6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</w:tblGrid>
            <w:tr w:rsidR="00AC2211" w14:paraId="6C80B12B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2922ACB" w14:textId="77777777" w:rsidR="00AC2211" w:rsidRDefault="00000000">
                  <w:pPr>
                    <w:pStyle w:val="topborder"/>
                    <w:spacing w:before="400"/>
                    <w:rPr>
                      <w:rStyle w:val="displaycell"/>
                      <w:color w:val="2A2A2A"/>
                    </w:rPr>
                  </w:pPr>
                  <w:r>
                    <w:rPr>
                      <w:rStyle w:val="displaycell"/>
                      <w:color w:val="2A2A2A"/>
                    </w:rPr>
                    <w:t> </w:t>
                  </w:r>
                </w:p>
              </w:tc>
            </w:tr>
          </w:tbl>
          <w:p w14:paraId="2019AF8A" w14:textId="77777777" w:rsidR="00AC2211" w:rsidRDefault="00000000">
            <w:pPr>
              <w:pStyle w:val="divdocumentdivsectiontitle"/>
              <w:spacing w:after="200"/>
              <w:rPr>
                <w:rStyle w:val="left-box"/>
                <w:b/>
                <w:bCs/>
              </w:rPr>
            </w:pPr>
            <w:r>
              <w:rPr>
                <w:rStyle w:val="left-box"/>
                <w:b/>
                <w:bCs/>
              </w:rPr>
              <w:t>Websites, Portfolios, Profiles</w:t>
            </w:r>
          </w:p>
          <w:p w14:paraId="147010C9" w14:textId="77777777" w:rsidR="00AC2211" w:rsidRDefault="0000000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20" w:lineRule="atLeast"/>
              <w:ind w:left="240" w:hanging="241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https://github.com/TrentLe</w:t>
            </w:r>
          </w:p>
          <w:p w14:paraId="2A40A5B8" w14:textId="77777777" w:rsidR="00AC2211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240" w:hanging="241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www.linkedin.com/in/Traeburn058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24E40" w14:textId="77777777" w:rsidR="00AC2211" w:rsidRDefault="00AC2211">
            <w:pPr>
              <w:pStyle w:val="center-boxParagraph"/>
              <w:spacing w:line="320" w:lineRule="atLeast"/>
              <w:textAlignment w:val="auto"/>
              <w:rPr>
                <w:rStyle w:val="center-box"/>
                <w:sz w:val="22"/>
                <w:szCs w:val="22"/>
              </w:rPr>
            </w:pPr>
          </w:p>
        </w:tc>
        <w:tc>
          <w:tcPr>
            <w:tcW w:w="4000" w:type="dxa"/>
            <w:tcMar>
              <w:top w:w="0" w:type="dxa"/>
              <w:left w:w="200" w:type="dxa"/>
              <w:bottom w:w="0" w:type="dxa"/>
              <w:right w:w="0" w:type="dxa"/>
            </w:tcMar>
            <w:hideMark/>
          </w:tcPr>
          <w:p w14:paraId="7820AEE2" w14:textId="77777777" w:rsidR="00AC2211" w:rsidRDefault="00000000">
            <w:pPr>
              <w:pStyle w:val="divdocumentdivright-boxdisplaytabledisplaycelltopborder"/>
              <w:pBdr>
                <w:top w:val="single" w:sz="8" w:space="0" w:color="DADADA"/>
                <w:bottom w:val="none" w:sz="0" w:space="20" w:color="auto"/>
              </w:pBdr>
              <w:spacing w:before="400" w:line="0" w:lineRule="atLeast"/>
              <w:ind w:left="120"/>
              <w:rPr>
                <w:rStyle w:val="divdocumentdivright-boxdisplaytabledisplaycell"/>
                <w:vanish/>
                <w:color w:val="2A2A2A"/>
                <w:sz w:val="0"/>
                <w:szCs w:val="0"/>
              </w:rPr>
            </w:pPr>
            <w:r>
              <w:rPr>
                <w:rStyle w:val="divdocumentdivright-boxdisplaytabledisplaycell"/>
                <w:vanish/>
                <w:color w:val="2A2A2A"/>
                <w:sz w:val="0"/>
                <w:szCs w:val="0"/>
              </w:rPr>
              <w:t> </w:t>
            </w:r>
          </w:p>
          <w:p w14:paraId="18E218CD" w14:textId="77777777" w:rsidR="00AC2211" w:rsidRDefault="00000000">
            <w:pPr>
              <w:pStyle w:val="divdocumentdivsectiontitle"/>
              <w:spacing w:after="200"/>
              <w:ind w:left="200"/>
              <w:rPr>
                <w:rStyle w:val="right-box"/>
                <w:b/>
                <w:bCs/>
              </w:rPr>
            </w:pPr>
            <w:r>
              <w:rPr>
                <w:rStyle w:val="right-box"/>
                <w:b/>
                <w:bCs/>
              </w:rPr>
              <w:t>Skills</w:t>
            </w:r>
          </w:p>
          <w:p w14:paraId="34DE3E53" w14:textId="77777777" w:rsidR="00AC2211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Cross-Selling and Upselling</w:t>
            </w:r>
          </w:p>
          <w:p w14:paraId="4D09C56D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Asset Protection Expertise</w:t>
            </w:r>
          </w:p>
          <w:p w14:paraId="0AE7C72F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Policy Adjustment Knowledge</w:t>
            </w:r>
          </w:p>
          <w:p w14:paraId="78D10EB8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Customer Follow-Up</w:t>
            </w:r>
          </w:p>
          <w:p w14:paraId="072E8EF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 xml:space="preserve">Adobe </w:t>
            </w:r>
            <w:proofErr w:type="spellStart"/>
            <w:r>
              <w:rPr>
                <w:rStyle w:val="singlecolumnspanpaddedlinenth-child1"/>
                <w:color w:val="2A2A2A"/>
                <w:sz w:val="22"/>
                <w:szCs w:val="22"/>
              </w:rPr>
              <w:t>PhotoShop</w:t>
            </w:r>
            <w:proofErr w:type="spellEnd"/>
          </w:p>
          <w:p w14:paraId="202FB01D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Complex Problem Solving</w:t>
            </w:r>
          </w:p>
          <w:p w14:paraId="60841137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Creative Thinking</w:t>
            </w:r>
          </w:p>
          <w:p w14:paraId="45954C2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Photo Shoots</w:t>
            </w:r>
          </w:p>
          <w:p w14:paraId="0B97B14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Image Editing</w:t>
            </w:r>
          </w:p>
          <w:p w14:paraId="5579290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Attention to Detail</w:t>
            </w:r>
          </w:p>
          <w:p w14:paraId="24285793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Website Analytics Tools</w:t>
            </w:r>
          </w:p>
          <w:p w14:paraId="3AB46E4E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Front-End Programming: HTML5, CSS3, AJAX</w:t>
            </w:r>
          </w:p>
          <w:p w14:paraId="36F88040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proofErr w:type="spellStart"/>
            <w:r>
              <w:rPr>
                <w:rStyle w:val="right-box"/>
                <w:sz w:val="22"/>
                <w:szCs w:val="22"/>
              </w:rPr>
              <w:t>Javascript</w:t>
            </w:r>
            <w:proofErr w:type="spellEnd"/>
            <w:r>
              <w:rPr>
                <w:rStyle w:val="right-box"/>
                <w:sz w:val="22"/>
                <w:szCs w:val="22"/>
              </w:rPr>
              <w:t xml:space="preserve"> Libraries and Frameworks</w:t>
            </w:r>
          </w:p>
          <w:p w14:paraId="765CEFE3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 xml:space="preserve">Scripting Languages: PHP, Python, </w:t>
            </w:r>
            <w:proofErr w:type="spellStart"/>
            <w:r>
              <w:rPr>
                <w:rStyle w:val="right-box"/>
                <w:sz w:val="22"/>
                <w:szCs w:val="22"/>
              </w:rPr>
              <w:t>Javascript</w:t>
            </w:r>
            <w:proofErr w:type="spellEnd"/>
          </w:p>
          <w:p w14:paraId="666BD318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 xml:space="preserve">Design Software: Sketch, </w:t>
            </w:r>
            <w:proofErr w:type="spellStart"/>
            <w:r>
              <w:rPr>
                <w:rStyle w:val="right-box"/>
                <w:sz w:val="22"/>
                <w:szCs w:val="22"/>
              </w:rPr>
              <w:t>Invision</w:t>
            </w:r>
            <w:proofErr w:type="spellEnd"/>
            <w:r>
              <w:rPr>
                <w:rStyle w:val="right-box"/>
                <w:sz w:val="22"/>
                <w:szCs w:val="22"/>
              </w:rPr>
              <w:t>, Photoshop</w:t>
            </w:r>
          </w:p>
          <w:p w14:paraId="518E34D5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Microsoft SQL Server</w:t>
            </w:r>
          </w:p>
          <w:p w14:paraId="578DA58C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HTTP Server Configuration</w:t>
            </w:r>
          </w:p>
          <w:p w14:paraId="7014C15A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Web Technologies: AngularJS, jQuery, Bootstrap</w:t>
            </w:r>
          </w:p>
          <w:p w14:paraId="674A7D33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Databases: Oracle, SQL Server, MongoDB</w:t>
            </w:r>
          </w:p>
          <w:tbl>
            <w:tblPr>
              <w:tblStyle w:val="divdocumentdivright-boxdisplaytableTable"/>
              <w:tblW w:w="660" w:type="dxa"/>
              <w:tblCellSpacing w:w="0" w:type="dxa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0"/>
            </w:tblGrid>
            <w:tr w:rsidR="00AC2211" w14:paraId="5847C456" w14:textId="77777777">
              <w:trPr>
                <w:tblCellSpacing w:w="0" w:type="dxa"/>
              </w:trPr>
              <w:tc>
                <w:tcPr>
                  <w:tcW w:w="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FB1EFC2" w14:textId="77777777" w:rsidR="00AC2211" w:rsidRDefault="00000000">
                  <w:pPr>
                    <w:pStyle w:val="divdocumentdivright-boxdisplaytabledisplaycelltopborder"/>
                    <w:pBdr>
                      <w:top w:val="single" w:sz="8" w:space="0" w:color="DADADA"/>
                      <w:bottom w:val="none" w:sz="0" w:space="20" w:color="auto"/>
                    </w:pBdr>
                    <w:spacing w:before="400" w:line="0" w:lineRule="atLeast"/>
                    <w:ind w:left="120"/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</w:pPr>
                  <w:r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  <w:t> </w:t>
                  </w:r>
                </w:p>
              </w:tc>
            </w:tr>
          </w:tbl>
          <w:p w14:paraId="5443EF6F" w14:textId="77777777" w:rsidR="00AC2211" w:rsidRDefault="00000000">
            <w:pPr>
              <w:pStyle w:val="divdocumentdivsectiontitle"/>
              <w:spacing w:after="200"/>
              <w:ind w:left="200"/>
              <w:rPr>
                <w:rStyle w:val="right-box"/>
                <w:b/>
                <w:bCs/>
              </w:rPr>
            </w:pPr>
            <w:r>
              <w:rPr>
                <w:rStyle w:val="right-box"/>
                <w:b/>
                <w:bCs/>
              </w:rPr>
              <w:t>Education and Training</w:t>
            </w:r>
          </w:p>
          <w:p w14:paraId="4D454725" w14:textId="77777777" w:rsidR="00AC2211" w:rsidRDefault="00000000">
            <w:pPr>
              <w:pStyle w:val="documentright-boxsinglecolumn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Expected in 03/2023</w:t>
            </w:r>
            <w:r>
              <w:rPr>
                <w:rStyle w:val="singlecolumnspanpaddedlinenth-child1"/>
                <w:i/>
                <w:iCs/>
                <w:color w:val="2A2A2A"/>
                <w:sz w:val="22"/>
                <w:szCs w:val="22"/>
              </w:rPr>
              <w:t xml:space="preserve"> </w:t>
            </w:r>
          </w:p>
          <w:p w14:paraId="75C73DC4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t>University of Central Florida</w:t>
            </w:r>
          </w:p>
          <w:p w14:paraId="7799748C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Orlando, FL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p w14:paraId="551911E0" w14:textId="6AC199C1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proofErr w:type="spellStart"/>
            <w:r>
              <w:rPr>
                <w:rStyle w:val="documenttxtBold"/>
                <w:color w:val="2A2A2A"/>
                <w:sz w:val="22"/>
                <w:szCs w:val="22"/>
              </w:rPr>
              <w:t>Certifi</w:t>
            </w:r>
            <w:r w:rsidR="00D147D2">
              <w:rPr>
                <w:rStyle w:val="documenttxtBold"/>
                <w:color w:val="2A2A2A"/>
                <w:sz w:val="22"/>
                <w:szCs w:val="22"/>
              </w:rPr>
              <w:t>ate</w:t>
            </w:r>
            <w:proofErr w:type="spellEnd"/>
            <w:r>
              <w:rPr>
                <w:rStyle w:val="span"/>
                <w:color w:val="2A2A2A"/>
                <w:sz w:val="22"/>
                <w:szCs w:val="22"/>
              </w:rPr>
              <w:t>: Full Stack Web Development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p w14:paraId="3DCF9152" w14:textId="77777777" w:rsidR="00AC2211" w:rsidRDefault="00000000">
            <w:pPr>
              <w:pStyle w:val="documentright-boxsinglecolumn"/>
              <w:spacing w:before="300"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05/2020</w:t>
            </w:r>
            <w:r>
              <w:rPr>
                <w:rStyle w:val="singlecolumnspanpaddedlinenth-child1"/>
                <w:i/>
                <w:iCs/>
                <w:color w:val="2A2A2A"/>
                <w:sz w:val="22"/>
                <w:szCs w:val="22"/>
              </w:rPr>
              <w:t xml:space="preserve"> </w:t>
            </w:r>
          </w:p>
          <w:p w14:paraId="5F06D38C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lastRenderedPageBreak/>
              <w:t>Valencia College</w:t>
            </w:r>
          </w:p>
          <w:p w14:paraId="23EE9D1E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Orlando, FL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p w14:paraId="140E5A06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General Studies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tbl>
            <w:tblPr>
              <w:tblStyle w:val="divdocumentdivright-boxdisplaytableTable"/>
              <w:tblW w:w="660" w:type="dxa"/>
              <w:tblCellSpacing w:w="0" w:type="dxa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0"/>
            </w:tblGrid>
            <w:tr w:rsidR="00AC2211" w14:paraId="71F63887" w14:textId="77777777">
              <w:trPr>
                <w:tblCellSpacing w:w="0" w:type="dxa"/>
              </w:trPr>
              <w:tc>
                <w:tcPr>
                  <w:tcW w:w="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5A04EA8" w14:textId="77777777" w:rsidR="00AC2211" w:rsidRDefault="00000000">
                  <w:pPr>
                    <w:pStyle w:val="divdocumentdivright-boxdisplaytabledisplaycelltopborder"/>
                    <w:pBdr>
                      <w:top w:val="single" w:sz="8" w:space="0" w:color="DADADA"/>
                      <w:bottom w:val="none" w:sz="0" w:space="20" w:color="auto"/>
                    </w:pBdr>
                    <w:spacing w:before="400" w:line="0" w:lineRule="atLeast"/>
                    <w:ind w:left="120"/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</w:pPr>
                  <w:r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  <w:t> </w:t>
                  </w:r>
                </w:p>
              </w:tc>
            </w:tr>
          </w:tbl>
          <w:p w14:paraId="0DE38769" w14:textId="77777777" w:rsidR="00AC2211" w:rsidRDefault="00000000">
            <w:pPr>
              <w:pStyle w:val="divdocumentdivsectiontitle"/>
              <w:spacing w:after="200"/>
              <w:ind w:left="200"/>
              <w:rPr>
                <w:rStyle w:val="right-box"/>
                <w:b/>
                <w:bCs/>
              </w:rPr>
            </w:pPr>
            <w:r>
              <w:rPr>
                <w:rStyle w:val="right-box"/>
                <w:b/>
                <w:bCs/>
              </w:rPr>
              <w:t>Certifications</w:t>
            </w:r>
          </w:p>
          <w:p w14:paraId="303B52BC" w14:textId="18685324" w:rsidR="00D540DE" w:rsidRDefault="00D540DE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Operations Support and Services - 2020</w:t>
            </w:r>
          </w:p>
          <w:p w14:paraId="6CCE7E11" w14:textId="07750B33" w:rsidR="00AC2211" w:rsidRDefault="0000000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Licensed 215 Health &amp; Life - 2021</w:t>
            </w:r>
          </w:p>
          <w:p w14:paraId="48C7317C" w14:textId="77777777" w:rsidR="00AC2211" w:rsidRDefault="00000000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Full Stack Web Development - 2023</w:t>
            </w:r>
          </w:p>
        </w:tc>
      </w:tr>
    </w:tbl>
    <w:p w14:paraId="62C54208" w14:textId="77777777" w:rsidR="00AC2211" w:rsidRDefault="00AC2211">
      <w:pPr>
        <w:rPr>
          <w:rStyle w:val="divdocumentdivSECTIONCNTCaddressdivnth-last-child1Character"/>
          <w:color w:val="2A2A2A"/>
          <w:sz w:val="22"/>
          <w:szCs w:val="22"/>
        </w:rPr>
      </w:pPr>
    </w:p>
    <w:sectPr w:rsidR="00AC2211">
      <w:pgSz w:w="12240" w:h="15840"/>
      <w:pgMar w:top="720" w:right="560" w:bottom="72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10AE1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AE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606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90A0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44DE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5E03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CB5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E6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B08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E3099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84D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DCE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5E2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047E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EA80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701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9A2C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B82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6A2B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6239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DA48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F03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261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B451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D86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FCFA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4C2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6D06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46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9C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169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7A8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826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1CD1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EAE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BCB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EC66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4EC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A694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846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E4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BAA7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702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566F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C8C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6BAF6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601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40A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049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743C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FEC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92A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32B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48DC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9DC3E78"/>
    <w:multiLevelType w:val="multilevel"/>
    <w:tmpl w:val="5F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850279">
    <w:abstractNumId w:val="0"/>
  </w:num>
  <w:num w:numId="2" w16cid:durableId="1595626518">
    <w:abstractNumId w:val="1"/>
  </w:num>
  <w:num w:numId="3" w16cid:durableId="757823298">
    <w:abstractNumId w:val="2"/>
  </w:num>
  <w:num w:numId="4" w16cid:durableId="80831967">
    <w:abstractNumId w:val="3"/>
  </w:num>
  <w:num w:numId="5" w16cid:durableId="1989288130">
    <w:abstractNumId w:val="4"/>
  </w:num>
  <w:num w:numId="6" w16cid:durableId="1591429242">
    <w:abstractNumId w:val="5"/>
  </w:num>
  <w:num w:numId="7" w16cid:durableId="606743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211"/>
    <w:rsid w:val="002F464C"/>
    <w:rsid w:val="005D2D8B"/>
    <w:rsid w:val="00640232"/>
    <w:rsid w:val="00955582"/>
    <w:rsid w:val="00AC2211"/>
    <w:rsid w:val="00D147D2"/>
    <w:rsid w:val="00D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43E6"/>
  <w15:docId w15:val="{B1C9AFE2-E368-4954-8538-4701646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75" w:lineRule="atLeast"/>
    </w:pPr>
    <w:rPr>
      <w:color w:val="2A2A2A"/>
      <w:sz w:val="50"/>
      <w:szCs w:val="5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70" w:lineRule="atLeast"/>
    </w:pPr>
    <w:rPr>
      <w:sz w:val="22"/>
      <w:szCs w:val="22"/>
    </w:rPr>
  </w:style>
  <w:style w:type="paragraph" w:customStyle="1" w:styleId="addressdivnth-child1">
    <w:name w:val="address &gt; div_nth-child(1)"/>
    <w:basedOn w:val="Normal"/>
    <w:pPr>
      <w:pBdr>
        <w:top w:val="single" w:sz="8" w:space="0" w:color="DADADA"/>
      </w:pBdr>
    </w:pPr>
  </w:style>
  <w:style w:type="paragraph" w:customStyle="1" w:styleId="divdocumentdivSECTIONCNTCaddressdivnth-last-child1">
    <w:name w:val="div_document_div_SECTION_CNTC_address &gt; div_nth-last-child(1)"/>
    <w:basedOn w:val="Normal"/>
  </w:style>
  <w:style w:type="character" w:customStyle="1" w:styleId="divdocumentdivSECTIONCNTCaddressdivnth-last-child1Character">
    <w:name w:val="div_document_div_SECTION_CNTC_address &gt; div_nth-last-child(1) Character"/>
    <w:basedOn w:val="DefaultParagraphFont"/>
  </w:style>
  <w:style w:type="character" w:customStyle="1" w:styleId="left-box">
    <w:name w:val="left-box"/>
    <w:basedOn w:val="DefaultParagraphFont"/>
    <w:rPr>
      <w:color w:val="2A2A2A"/>
    </w:rPr>
  </w:style>
  <w:style w:type="paragraph" w:customStyle="1" w:styleId="divdocumentleft-boxsectionnth-of-type1">
    <w:name w:val="div_document_left-box_section_nth-of-type(1)"/>
    <w:basedOn w:val="Normal"/>
  </w:style>
  <w:style w:type="paragraph" w:customStyle="1" w:styleId="left-boxsectionnth-child1displaytable">
    <w:name w:val="left-box_section_nth-child(1)_displaytable"/>
    <w:basedOn w:val="Normal"/>
    <w:rPr>
      <w:vanish/>
    </w:rPr>
  </w:style>
  <w:style w:type="character" w:customStyle="1" w:styleId="displaycell">
    <w:name w:val="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DADADA"/>
        <w:bottom w:val="none" w:sz="0" w:space="20" w:color="auto"/>
      </w:pBdr>
      <w:spacing w:line="0" w:lineRule="atLeast"/>
    </w:pPr>
    <w:rPr>
      <w:sz w:val="0"/>
      <w:szCs w:val="0"/>
    </w:rPr>
  </w:style>
  <w:style w:type="paragraph" w:customStyle="1" w:styleId="divheading">
    <w:name w:val="div_heading"/>
    <w:basedOn w:val="div"/>
    <w:rPr>
      <w:b/>
      <w:bCs/>
      <w:sz w:val="36"/>
      <w:szCs w:val="36"/>
    </w:rPr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color w:val="2A2A2A"/>
    </w:rPr>
  </w:style>
  <w:style w:type="character" w:customStyle="1" w:styleId="divdocumentdivsectiontitleCharacter">
    <w:name w:val="div_document_div_sectiontitle Character"/>
    <w:basedOn w:val="DefaultParagraphFont"/>
    <w:rPr>
      <w:color w:val="2A2A2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splaytable">
    <w:name w:val="display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paddedline">
    <w:name w:val="paddedline"/>
    <w:basedOn w:val="Normal"/>
  </w:style>
  <w:style w:type="character" w:customStyle="1" w:styleId="paddedlineCharacter">
    <w:name w:val="paddedline Character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center-box">
    <w:name w:val="center-box"/>
    <w:basedOn w:val="DefaultParagraphFont"/>
    <w:rPr>
      <w:color w:val="2A2A2A"/>
    </w:rPr>
  </w:style>
  <w:style w:type="paragraph" w:customStyle="1" w:styleId="center-boxParagraph">
    <w:name w:val="center-box Paragraph"/>
    <w:basedOn w:val="Normal"/>
    <w:rPr>
      <w:color w:val="2A2A2A"/>
    </w:rPr>
  </w:style>
  <w:style w:type="character" w:customStyle="1" w:styleId="right-box">
    <w:name w:val="right-box"/>
    <w:basedOn w:val="DefaultParagraphFont"/>
    <w:rPr>
      <w:color w:val="2A2A2A"/>
    </w:rPr>
  </w:style>
  <w:style w:type="paragraph" w:customStyle="1" w:styleId="divdocumentdivright-boxdisplaytable">
    <w:name w:val="div_document_div_right-box_displaytable"/>
    <w:basedOn w:val="Normal"/>
  </w:style>
  <w:style w:type="character" w:customStyle="1" w:styleId="divdocumentdivright-boxdisplaytabledisplaycell">
    <w:name w:val="div_document_div_right-box_displaytable_displaycell"/>
    <w:basedOn w:val="DefaultParagraphFont"/>
  </w:style>
  <w:style w:type="paragraph" w:customStyle="1" w:styleId="divdocumentdivright-boxdisplaytabledisplaycelltopborder">
    <w:name w:val="div_document_div_right-box_displaytable_displaycell_topborder"/>
    <w:basedOn w:val="Normal"/>
  </w:style>
  <w:style w:type="paragraph" w:customStyle="1" w:styleId="documentright-boxsinglecolumn">
    <w:name w:val="document_right-box_singlecolumn"/>
    <w:basedOn w:val="Normal"/>
  </w:style>
  <w:style w:type="table" w:customStyle="1" w:styleId="divdocumentdivright-boxdisplaytableTable">
    <w:name w:val="div_document_div_right-box_displaytable Table"/>
    <w:basedOn w:val="TableNormal"/>
    <w:tblPr/>
  </w:style>
  <w:style w:type="table" w:customStyle="1" w:styleId="divdocumentparentContainer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2F4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464C"/>
    <w:pPr>
      <w:spacing w:before="100" w:beforeAutospacing="1" w:after="100" w:afterAutospacing="1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nash91.github.io/game-de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entLe/Stadi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rmuring-atoll-53515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entLe/WorkH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Nash91/game-de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Trent Raeburn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Trent Raeburn</dc:title>
  <cp:lastModifiedBy>Trent Raeburn</cp:lastModifiedBy>
  <cp:revision>5</cp:revision>
  <dcterms:created xsi:type="dcterms:W3CDTF">2023-03-11T05:11:00Z</dcterms:created>
  <dcterms:modified xsi:type="dcterms:W3CDTF">2023-03-19T03:35:00Z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0f7da604-6ace-45e3-a3f0-8afd07f6c0dc</vt:lpwstr>
  </property>
  <property fmtid="{D5CDD505-2E9C-101B-9397-08002B2CF9AE}" pid="3" name="x1ye=0">
    <vt:lpwstr>eDsAAB+LCAAAAAAABAAVm7WStGoURR+IALfgBri7k+HWuPP0d/54qILmO2fvtaa6cYxleBaHGIjlcEwQRIHlCYpgMRFGeZjHHN9h9YRIUO8o9bXN5He9jKkHaKNoMJYNY6mlbLBohmRBHv2nkxLoxDw3pyTvg7DIPWD23GyeDR8hV2gljZdpCCYj/246nCyv/X0vyi3rZFBPT6yWm5ZMUK9uGZ27hQ3snhY5J8Hi1gi4zH0kmizTyo9KnwErtps</vt:lpwstr>
  </property>
  <property fmtid="{D5CDD505-2E9C-101B-9397-08002B2CF9AE}" pid="4" name="x1ye=1">
    <vt:lpwstr>tXN1xsBquARmMRHnHq7JUuCjJI9jBW/BfI/DTglrx9ir0tuHgFco01W92aXCTiJn8Uif5NuFPBTHlIdysVvksXSPCiyMvPIVX6BiN+apFmUvuYvgHZ6IJzqIXUo8rw5QPno8M3JRmz3JbXz+5Hu4cOPgYNa5POSI/U79gM5Ia6my3sH/m9lE2KAvWOyjCbpADHkfTSKMYH6dwUjvT7xeRTAk2x/2y5nhayhEvibH1zn4+P0tZo2pXkq2wqFbUMY</vt:lpwstr>
  </property>
  <property fmtid="{D5CDD505-2E9C-101B-9397-08002B2CF9AE}" pid="5" name="x1ye=10">
    <vt:lpwstr>INfzVcRPd6M9xjtbTu8nEeWS7a6Ie+97oLB5f+NrjEApzTQ0XUoz1mt6/zUx8kEwrJ9c5VogScV3rTp2u2c7v5B6xsOpdMejQGHKXht00r3MVWbaCczi8u+k569y3OSv1VKmR+N/WjodZTbf7DgBbwXnwiYtBrU+qNxDOQ3t2b4D9+KnRxZwYscB/3/vJvrjjqPhorLoWeEnjaT7G+WG76nK/HURNqDzQUZH7sVH4Ndy2Wd/iEvWEpWGYcYo+lM</vt:lpwstr>
  </property>
  <property fmtid="{D5CDD505-2E9C-101B-9397-08002B2CF9AE}" pid="6" name="x1ye=11">
    <vt:lpwstr>Rusa2x+H7pJL9hdFsKi6GbFdvxyoYEp59fGl3HeiwQ0DtwSN0NfQgPy0Sdbk2XyH8zFohdIa7J9KXsgxyE4JUR9NE0xUU72H1wiWZxQDGYV8M9xPA06KKdnDFFebmC9INdIB+7pf7EnNB5JHeYkXMUsL1z6neoLSPlEcuTeju/Pj8sEdLxFfAFInXOQa1dkQRLacGNt9bOMB6pTrWYNp4zTfAtlqTF/QOxIHl3Y6dXnkj3IAjxxvCqv9PgRrryr</vt:lpwstr>
  </property>
  <property fmtid="{D5CDD505-2E9C-101B-9397-08002B2CF9AE}" pid="7" name="x1ye=12">
    <vt:lpwstr>LJjinlr2AVikS1Hwr6X095LenqMndvzrnGV4w8hd+YxC2faQ5+I96/3J4oXfPRW8GQybUoF8tXAprE3OcryGvMaZdh5kJagXp+axtJRGQPVz9njQYYrr02j/ix4Hbhz5jw+JuoiJ5lBZiFpYP3aeu4mOhEGP+BaEsRsnG5LAUhMD6RuuxY46bzow3RFpVRAvcNqEKsk/DdrqB0/Y8Ah+ltaswqLQ1VpFTaJGDaxOq2GlNPpIzC/73VvvgnoGpdZ</vt:lpwstr>
  </property>
  <property fmtid="{D5CDD505-2E9C-101B-9397-08002B2CF9AE}" pid="8" name="x1ye=13">
    <vt:lpwstr>hilcOQtwtIdLHb1oya9JjiygiOsvz3oGG5zCNUG2GMNw1MXH1YQtzSobmirYACRb4CX/0R89z1wpsAv1WDZ2C+Cln46+noT+K3+0/PchG7MXiUBDkpNFtUm918N1FqpbAv4X5YKmtAmrj7XvftMx00h/xHLOESV7nSoAkx47Df1Tl4nwSD/NKxhBwV99FhfOZTX8mI6LUVV7LcdEErprgVfUiPbd2wBU5SOSorfBt0/MLlqJAV07U0S6npzm4TK</vt:lpwstr>
  </property>
  <property fmtid="{D5CDD505-2E9C-101B-9397-08002B2CF9AE}" pid="9" name="x1ye=14">
    <vt:lpwstr>dpCQQjyO4nZ8t9ml40KLG9ZPmwEDiREuqXIf912XZzX7kMySD6eDqdWaxZsmFBY9wpFBu6cHj9aPnnbCbrcq/yVrEz8ffWHk+KJH8rqMl7yD3fT+mDVFDt0E8b2Kv2eiHAyga2/Kaf87kzGkK/w0BLp52RuiUUMlidUfqtK41B91/rO6qhGgJhtilIUDLXPOOZKV/r/tGXpnvw84sOFcfUZZIBLV7eTBaauJi24ePpLOcad0UsY4ga0u7GMB8Yt</vt:lpwstr>
  </property>
  <property fmtid="{D5CDD505-2E9C-101B-9397-08002B2CF9AE}" pid="10" name="x1ye=15">
    <vt:lpwstr>2hqoL3we88RVUDjZdMU7IKUlehEiN4igrRLkM0mtC57fFr/npEVdzw1JsjomRH3gdIMrax5kD7UMVlxsjLpln5MsMzeKxhtcI7tYurWIB/ueVZSMROLl6YJi4dwvVtFgUdoZ4GKp6TXl2IANWoO3oZ6scKv782TDObtNxOKwUYb3TuYjSRcqu+tIIo5j5IDsigF3kF4x3JPxKAvuC2iALbrwFxHPCoiY0SPjTHk132vIsrqxLQehB6y1PpXe8XT</vt:lpwstr>
  </property>
  <property fmtid="{D5CDD505-2E9C-101B-9397-08002B2CF9AE}" pid="11" name="x1ye=16">
    <vt:lpwstr>9HJAVYNtKovju8M9/T4Y6raQEO8msIPySSgPj7AF8RCxJ9v4h3CHLLt79Dsgx/7KX7BP++6R2vA40NZt7Z8TsaMRLrTLKxREs6x1IFZ1V+kfbKLALZpFuIHKn1D7Ry2wotFVW6tqPzfgn1hxzmk+07T9KyBm7iaFpuZcIq6uSg5TecLJ7ZLML598BbGyVsFQbuKqj8+i963jCG/jTy/IqihaL5Uwt+xXsHhw0Ud20DziuMKss6Ulqoo+JJFtAW1</vt:lpwstr>
  </property>
  <property fmtid="{D5CDD505-2E9C-101B-9397-08002B2CF9AE}" pid="12" name="x1ye=17">
    <vt:lpwstr>8iwlH33dGZrDf46TQww0PyLBtMzb2/MhOH2RMYEo56CfO7qr3oeT8VeHvIiDY9vFcRgK1kdWOlYYjzvr1AYQDx/W+6z5DT4ne5UKsyttelSsmCVJdjj98E6XxeKu7S4+CJGvpB9YsGDl4lu46+H0Hv9AF91wVBePSz3AJsK7I9+K4CPCpYljElpFtXYyI4tMh7I+3AaOcto1cVRvOex+wZ16C1JNPEb9RYc1Kl039yzT/XN/Tt/sMhX7DnyhPPx</vt:lpwstr>
  </property>
  <property fmtid="{D5CDD505-2E9C-101B-9397-08002B2CF9AE}" pid="13" name="x1ye=18">
    <vt:lpwstr>nb/iSxSON00/pjFHY8kaCOZy1r/yGzYArF3303U9PEzFk6tiLSFZLZl9YUAquGfHWwLSErmnTfU5pwM0YjuSC9kaUBCLLaFkki0A6lxnq7wDCGJxP9++wZcjLoGdx5j4FfK1HmbM1+Wrc3NzIRDD5mOcA/yO7ff2Q8fQwO/tQPVAj1Hr8zaP+y5HKhvTk9hsopJ6sLx4EHuBP/qpcVKh8BT+NHv7XQ9NLDyHcY5BP7oJhYQQsyFH1/IS1MfNXMu</vt:lpwstr>
  </property>
  <property fmtid="{D5CDD505-2E9C-101B-9397-08002B2CF9AE}" pid="14" name="x1ye=19">
    <vt:lpwstr>2J6BPsvZjj9K4yyl3wl+LVBupVjDe/yE2AmP3X4SSr4M7YIbeoY/gyC59gDmvXfbdRi2aTVvNkXQfWp8wPGV9KRhsEj9HJfvl4lxYL414MYLLbED1L0bT520ltNDwtR0aORkGMf7zadtbzlVxo0y+ppoifSEClk4S/bSvUd84/Vl8D/QkMAVkNY88v7fQZlacXDvfJ3tTNLAIesth5NqBUgjcn4skZrlI1Q8A9ddf6fC2goXdKGP/q7SMRaE9xH</vt:lpwstr>
  </property>
  <property fmtid="{D5CDD505-2E9C-101B-9397-08002B2CF9AE}" pid="15" name="x1ye=2">
    <vt:lpwstr>zoLc/cpqmp9wOT7ZbEph+9pNe+izeZTo/obFD8nP39SqCsPFPua5YqTzK7PtSFZgVs6F1Stio3HMxpI5XtQLfs/BzdalPaYAYlfM8GWRsvam5xEaRcowArwM0e8/Sd5fYV80hrl5ezgstRljsc7cFuFF5/vt9vC0OIOMJ0DWdcjmSO7ad17vw61HKBaS43Kvhlylp5R3EoEKmWC2L+mQB2hpxL3QVsaTSZJDRNpnUb/gaHvqaaNDqTn5n1qC4zP</vt:lpwstr>
  </property>
  <property fmtid="{D5CDD505-2E9C-101B-9397-08002B2CF9AE}" pid="16" name="x1ye=20">
    <vt:lpwstr>muyCoD2jrso06Vu3m4BtGvSyhKXaecxeYbN8jK7Q8tOgcDiltMXSpDzEA5y9QRDLFN3ZpEdE1VuPgb0gCKboeMBPfFbaaJOoYFwtr4muEuabchXeYz1TZ3t32pc4AHe//O8PMvGPOGoL+BbeKLhVrqXs91sPHIt5SeF+sZPDC5OrSXgMDtCgZPYJUHZGWh/soWn5hdjpR8edr764E8fZI3lE+Af2xyYS6B9/uIetyfWDgTqQTDvNwIy9hnQc6RA</vt:lpwstr>
  </property>
  <property fmtid="{D5CDD505-2E9C-101B-9397-08002B2CF9AE}" pid="17" name="x1ye=21">
    <vt:lpwstr>/j8ExaWkKStuO4DwJE9lQCqYdfFo9kD9QrlBeONna50BDw6Zhl1wqup8EApDwhxZUcsDOl85dg0E26/VQCH5VtTvNl0Q4YwOfLxdx/GNFZcIomoocihFd7WivW1Z9Eo0NPausDbJczGPdig/z2ZVPb5fo97Ga9DJ8CgGYCb7cHFIBnYb/uf1fziwrlH43R7AQLXaybmfE+GZ47bh/Br0kJLaHIU6jqijGO4lKaJU3F1xMILA4dFGUzgiBHUzjOO</vt:lpwstr>
  </property>
  <property fmtid="{D5CDD505-2E9C-101B-9397-08002B2CF9AE}" pid="18" name="x1ye=22">
    <vt:lpwstr>NA9TXcoKnsU90V2DxGMChaarhRzZs0S/VLf0kOf1kVGRspJGBvIfCj/EhMxjBwGZCVCv+s44xdgEw4Ce2e6PySvr3/DHChlxXTtRBN8yyutR1wrJDxd3/fv98jrsizA/gYAL+SUvt9VWBIfc8h03lee5m/XYVmEd82zggUdkU68CQ6z8k8Sdz/dvN91fTlLC7imVVvmj9VZPpt4DSbkdOh0WJMWiUyIeEVy73ozwhwB9VuFu3ksPed4XDwqGd3N</vt:lpwstr>
  </property>
  <property fmtid="{D5CDD505-2E9C-101B-9397-08002B2CF9AE}" pid="19" name="x1ye=23">
    <vt:lpwstr>vidAuyg4+O3ymziLPmFtWU/8TF3i6MslYqHyGxSb1h/vqBobqp6NeEiER6axV0Ij39M3izvnnSu2UE30Uufqbpz6+AuYRWQB/cY6mjReXWiqjBT4x9R78q4z9fHlX4xjp3UufxFOLwNABAx6taBv9tD12rmhTkEJl4wI4n4IS9SgmVdjxbCY+UTAQfSbh8BX8QZ6KAdJ+7Bw0dlegMs02JJyNNLbbl2duOolR6i7ZxtcjeJV3x3uQ13ewPWfTOj</vt:lpwstr>
  </property>
  <property fmtid="{D5CDD505-2E9C-101B-9397-08002B2CF9AE}" pid="20" name="x1ye=24">
    <vt:lpwstr>KNTAMNebkiou9MH7nfRthIVAGqvK1G0wqTthUn+aG6rtjV8MQl9RdN4+JIScRyk45Qetqw0GNSrrY7YvxAicqPoe3UowDOSM6VCIdKw4RqBttUyXCg9R701nnNsBbp/W6cGhhVo1t5j+AjGP80Bm/3cOLFprKNNq2tT6LQ8KDMGrQv7w9VSfUPD+zX0UacY2h+Rk7l6nHlx5Ok4ofWNFdVPT4ktirXr8UF8F7hKn/C0UjevJN/gm3aPNpiGlQvc</vt:lpwstr>
  </property>
  <property fmtid="{D5CDD505-2E9C-101B-9397-08002B2CF9AE}" pid="21" name="x1ye=25">
    <vt:lpwstr>/BUR7pn+4+kcwxgC9Sy/nvo9S5gdOerEYchynHJFOJD59G7yVU3/XocbK4qKe2AFYOa6DFhLVEVniNfUH1X/SRveaNTE6IK6WsvdxYP+yCQZL3N7zh8ChN3M7B29ApA14VUNnTFlKNm1TUXhiare2SnrRnGyjWd8iut3cedplwPDCo7tLEVTYeATOWYSaiWg7lNlgwhghtaIIHgFt5+/TncHI4z8dy+o/R26unKj//X9e+NjXp6QLelQcBcN85L</vt:lpwstr>
  </property>
  <property fmtid="{D5CDD505-2E9C-101B-9397-08002B2CF9AE}" pid="22" name="x1ye=26">
    <vt:lpwstr>/mhPDG8xXXpETYH3dq0zcf4GmmnIFLw55+HN13xCGuI+DHKyFo5+9fcJpS87ismbqAVDRwRzLloNtsIjtBM834luJj/eXHqo0i+zHrvmBBmDiML0MmrH+nJXlbORinQ0M5K/n3y4rjCbePsR4TsFb4NIXkLxHrDMz3viPcKATNjgavnnDFvXo06hC3RfuiMSBGHoT5uPnjxFq/hfi3W8xGvNSA8qRmUPXfUdnQ9EX8SGuEA1GzqX+kBG7x5xOFI</vt:lpwstr>
  </property>
  <property fmtid="{D5CDD505-2E9C-101B-9397-08002B2CF9AE}" pid="23" name="x1ye=27">
    <vt:lpwstr>85VHf9ZjCgZF+lO2fUZsfJ1F/mg6tMxfGjE0AUU2a3Qs10LZu8wtXB5/tHMhtgAIkA159MVfbIWAxFVqKVgw6yB5XQseJtZ6wTasrOnOmyNp6CQYJLehMbDo5f9cS5vVKTnk3o/AH9M2kquu0rcRmxrc5RVgNLe+56Qt90SprwvjW8ym/x8j5fpZ3pPuJmoJEOl+2f+bp72F5n6QiUBHyChrTZwMrR/fycSDsSL2WCoLpT9MtJKIbjzZYrCDxH1</vt:lpwstr>
  </property>
  <property fmtid="{D5CDD505-2E9C-101B-9397-08002B2CF9AE}" pid="24" name="x1ye=28">
    <vt:lpwstr>uv1hzCyST5k73jzWKl/WCkairootSeZR9kQ+pN+PiDeLhulZkJicSjAVG23GJQVnrvQyw0ThsAywc4KfejA54/eJzbpbxTIo6w4yoV2NhzStMv5AD3p++M/r+Va9+r9byFVOQZ6ZENk0A3A0ueADn/xTQ8rjm+XKWX+KBJO5D7qO2TmF0c0TjDLKDZOPzNmwGNTVB6l0AHeeORjFkNhxdCRrXmfMLc8jcehnBZ82yKfbO5z6KJ6LbmiAOJ249Ue</vt:lpwstr>
  </property>
  <property fmtid="{D5CDD505-2E9C-101B-9397-08002B2CF9AE}" pid="25" name="x1ye=29">
    <vt:lpwstr>Um7nPoAr+ExNzMDF5++hJ2EzJa+ZDCtFLN11THasSBQGUZHPwk3PhcIJunT0tObPnGxRrkbakYO8X8QI+gOZBbT4sY/4Q+Jdl1C6ow3LNa8hDhVUiK/StEU/Gw5/eePdHX6LPzEjlhPZVB9GvCI11BRaES90HNBNqhJLoe8aLsOX3qQ+3TRzTi8tkD3Wrk/HDdx0/p/jbA55aZB6U+2CD6sOvuVeDsW8lckajjmcANysVSUx74xKM3ma4HTln0d</vt:lpwstr>
  </property>
  <property fmtid="{D5CDD505-2E9C-101B-9397-08002B2CF9AE}" pid="26" name="x1ye=3">
    <vt:lpwstr>0hZM0+bXgIOGhBcuY9gvEngROlvFRQlKJlSvjAVTHlcwnTI3auQvE8Fq5qv4WmvLWkcX2KHHLE662jZbD3GQhSKs18wbsU2B3crelYblKeyDH780R9wPF+YhCpOse/+sBrt4K2/yIemd5m6EitfngFF7MY1Vhbec+3pB+w6/zTBM7AF/vZ+rPPF8GDD3iF6aSTv/g6O9Rm90Kj/SJ1ufo88COwefKm3G9+5q8xYuuhQeK/FA5Rs6iLB4QbhR3t/</vt:lpwstr>
  </property>
  <property fmtid="{D5CDD505-2E9C-101B-9397-08002B2CF9AE}" pid="27" name="x1ye=30">
    <vt:lpwstr>vM/U5Z/0AsIDTdCAV8LUYKRXnMiEGW8DEdFE8MQHxOMcYN7lgOqNrP5uPFTNX7B+o3/zeYXcRMUqh+76TB8Gkp5F77ySUlC/ESco9rciqA0L0DPHf+Hsq4TlXCzwLz6b/xRtOX0F04Wmwecm2T4TE8tEvCReGmivVpruV36DHXXDsLJ2MSMNoLmWisUkVNkUNLFdT48rtlNrQqCvE9BmPrSRJk3egBoSMyq3xz9JEyZ36VbJgDXk+lIfrJudB31</vt:lpwstr>
  </property>
  <property fmtid="{D5CDD505-2E9C-101B-9397-08002B2CF9AE}" pid="28" name="x1ye=31">
    <vt:lpwstr>ttnQEByeL9dDqTuu2q9NT2dQvYMg03jrfCcHu9Rjnlyjj3xtQ5Pg7Fc5cA7oUCnIkB10jlih3/1iuQ89GOWm/OeQAjvx8SxhtfmD4w6/TGV6TLod4kgz7P39eWt01WrILhQrx6PGu5Qs1yWQBrGH43V898imhS3AkZ0d/FMiBYUo+6cR91sQjoVQCvN9jV2VuX9KMOeCm/A+aUswS0ujAZc987sIF70QAz3/hQl/lPj3lSDnHo3/M303vg7RBtT</vt:lpwstr>
  </property>
  <property fmtid="{D5CDD505-2E9C-101B-9397-08002B2CF9AE}" pid="29" name="x1ye=32">
    <vt:lpwstr>jFkYXW+S+fvhfY0bMAnaaxevKNmwQjiv1tPn+2AaaePGeyevTQWQiyxmh18XLKRtX8KN9TRLfw5dkuNfqTxIlmhEp6CefQTE1vx1hz5T7SEKym5C1HgdisFTXUYQxl2aipB2414FpjRhDspXiYmKnMj6WNBUtS8V7m+XMdOV0pzAQWyk/2h0Ic/Bc4z+YTnoaQFT9tAAJV/ekWsLw/C5tb/NNO2RKGNXY32q/Vy/iFR/jG6qUEXA/iu4Yb5pN1Q</vt:lpwstr>
  </property>
  <property fmtid="{D5CDD505-2E9C-101B-9397-08002B2CF9AE}" pid="30" name="x1ye=33">
    <vt:lpwstr>HB0EGBgbMefmTdi8wKOlAIl4wYdVcDXOTGXZgNfBPuI640KL1xmELYL9BDFtr2ygZh3CWnew5rWL59rCacct3d9EpfAu7a3hQCVRKlh4pIa+rblvhJiT+7fC6a0t3vjpvcAOupVYMBco6KOAe5TrJlezwW5J0grPq6I3jbwNq4pqMp8aV+oOMBqQsD2ZApm9ptz5ipWCvjYsoGOy6ULPNRLQqhpNeyAq97cJPHlJvEoMP7uWGlaDLA8Y3fkD/hr</vt:lpwstr>
  </property>
  <property fmtid="{D5CDD505-2E9C-101B-9397-08002B2CF9AE}" pid="31" name="x1ye=34">
    <vt:lpwstr>7SLsTwHHFNo5EF2or+6xzCKV7670r/FYiVmxCBwZbjWFRWEVAd9mGhuHfTFJi0b0KHN/tHFCG0NrnFPlASTQecFyH3q+7O6WuCqfqUSDcTAGqUWDsTnC/Z2re/cSPYQmfTTPfU4cgDnIQzVMXMzE65OELXkfnqW42JjBI3PupRw061uYXB9F7qmNYNhD67LDTdqd9SomZlZOXlJaKGjMi1S7m3GhlYNu4eqxOd4EKKEvCUpHXgWqK9R0VcQwyZN</vt:lpwstr>
  </property>
  <property fmtid="{D5CDD505-2E9C-101B-9397-08002B2CF9AE}" pid="32" name="x1ye=35">
    <vt:lpwstr>IB+fiHlvAatK4hliyrtv2l8cVPTfZ7oeoi+sM81k6r5AtVXymZ8h0o5fsFDrm0ZXXZaLBj2Hug7XNqb+lMeyfkwoGv+geSsKWPwFxzDbVmAapNumz9/Lgja3fCW9NW6Vl+JUB0dA6fbyaDEi5aV0cwpmfOyIxnF0k/4xNWOZNB8SOqzTKI79DTx9Bklm0YvF1ZnKdAeUMNotQ783WhAPkWmW5nlv1Yg+5YBEM2o2c7f6IC86s1H4rDWbSaDSH9c</vt:lpwstr>
  </property>
  <property fmtid="{D5CDD505-2E9C-101B-9397-08002B2CF9AE}" pid="33" name="x1ye=36">
    <vt:lpwstr>9njrX7AHunQ+PVJvfyLIjFAGwTUsuD3bz+1danvBozX+Z9tKqtIHG5kbkbkXyh+duHyfyJEuBpp/gyS2My4TLX1oJBnRrh4RK3Vry4vMDVpKWCDA/FdGyePxaKN9xKm0hmwiRy2Xkm/X9XHl2XAJPr9c8TsryhcJ30OV/UNNoJsn5HeEfM4aFAcLn4VvFrsZdeh2dZ+V8kZQy/1HXmZXvXayYRnd0Y63QVGuUBJ4wRqrXDxxIdQE7wUzTkzlvSu</vt:lpwstr>
  </property>
  <property fmtid="{D5CDD505-2E9C-101B-9397-08002B2CF9AE}" pid="34" name="x1ye=37">
    <vt:lpwstr>6wWofxKGtplvHQPxAW+ijyiNP1FBqAmRFs+Lytzg0qw1xk97Ca6kBO1X1FpCg+8Ea9AOkH1aDmbgVeZd5hakQVWaAzSWCKjIAWF6R2l08A6K3y576MSGyXZPQjC2a7NI5WR30kZkSiFMm2JUvnj41TB1rLDd5HAiDuRYeP2qRuikLaTuI+XtcAM61YcNwtbUnZiqku29v6kXqV4unLbYXTuKn/a1pGoI7hA4gLL3uzyskeupKCciGcHN22gZqyL</vt:lpwstr>
  </property>
  <property fmtid="{D5CDD505-2E9C-101B-9397-08002B2CF9AE}" pid="35" name="x1ye=38">
    <vt:lpwstr>k9HgzZarh/w950HzZL6v1QewKkifIQMzaQ/ISiAU60KsoB9R7LGsw5s62tw0KOaip5gk+X9QrR99+jrwZCBKG8J5rQa6GdQckkzrMtZYP06eXv2g2Hk9d8W0zjco3Fp83u3tEr9+T6CzH76jGVtFcSLDZgXAuAgGKjPPvD5I8wUkBLQ2FyCCQ0lcACCSHRDgLcu/6QeWpPiGHw31WC6PoTahb6tVZxfcXZnOIoFuqUa5uxXURsoXzkbtPX/wlEe</vt:lpwstr>
  </property>
  <property fmtid="{D5CDD505-2E9C-101B-9397-08002B2CF9AE}" pid="36" name="x1ye=39">
    <vt:lpwstr>FC38c1JN4oCXgvuZEvO5WnSZntq//dJCkOPv3ASig/AYaNlJ8japWsqDDJpdvgnBkGN35xl9OcKD98sZSNnO9RoC6K4TlREcMfFYm5bGwrTyr8YokQUO0kUpEDMj/+Ub3Grf6UZLuNq7NgKx390uS9kJRXkn5oRA4H7dUpFzY99XGJecNkAWaan9As9i82atp2j/3b77Tp8duLgbCGjcD9eDyZiw+Liz+HJzqt6YGJpsF+xwub8p5w1H/nWIDe5</vt:lpwstr>
  </property>
  <property fmtid="{D5CDD505-2E9C-101B-9397-08002B2CF9AE}" pid="37" name="x1ye=4">
    <vt:lpwstr>xXkpAWes9awEVHlYi5m5v4+HKHwHzFEiG6Oy7mRX7jMEmD4BxTHW0NlGixyo7lgT1AB1wLYSY3XodMEe7YChPuG6zSUCvX+P+vq6YuQqFbRQ09My6SohDqTRVQF9AA4Er88+9rsLbsTg5oeZa4/AZg5sj2Hndojatj2Ze/rQO3d9AUpvOh7qQ8KQdJ6O35RcU1vbcb+KulbZPaDwQYRaNQ8pJntDCFrLp1fvWT3Eoq+c7mpw88Wf13U4j4R2UI3</vt:lpwstr>
  </property>
  <property fmtid="{D5CDD505-2E9C-101B-9397-08002B2CF9AE}" pid="38" name="x1ye=40">
    <vt:lpwstr>bJGwKRn5Y9OuqKYxzDCmepqp3n2Z7PnbBfx7hbH6bYV4dyPFD+9YzGuZ1KjmewCM/zaRx+QC1/o5GIhakA9kiOGPuQRe/JLVCOgGptIAo577tp2RQUscOANeR44rM7gF7fyZYjZA58GO1YAfNzob7AxoaCftPlZRn22lfcNXpCs6rDRrSxbDdK6zbdUH8N0IilShJBrGr+cBLN7TC4sFBo6phuhDjBbftNihQv5qHaqGIfotZPTsedPZUdQAS8c</vt:lpwstr>
  </property>
  <property fmtid="{D5CDD505-2E9C-101B-9397-08002B2CF9AE}" pid="39" name="x1ye=41">
    <vt:lpwstr>dSo8NiEw96cBe5XtiupCB0uSq1/cHjl0UGsk21FQLHZLnOMtMvebP/PPYSgQtg2E9GRn0PNG78W3Ss7aqO3T1EhefHyFTw9S3EjNva2k6q5Q/6ZwyTVJe0gjg5dqEy27MPJHMcuCqqP+JHXr+QKIBaz4iaqJ2LYql5GYzcEDu/iIKP5Ilwsjsq33O/3LmxXFGW5cLoNfweC2X4i+dy5C4amBJyx7ecmihbGe3TyCl9QnpIP50lYOwk0ehA5WDLi</vt:lpwstr>
  </property>
  <property fmtid="{D5CDD505-2E9C-101B-9397-08002B2CF9AE}" pid="40" name="x1ye=42">
    <vt:lpwstr>nD6L4zsgLAPbfmN5hI7z0w2RuGhwDUNVjMd2bFbX5Kx8O8qXhFxU7b9m8ypo1CtupcCr+9RHcZRzwwI+YUi3WrTGE8RrCAhPxUSVrXvKYtn798ci+Kq6G1Yz6OlMWnMI2hsycl8Zyl1VbbFvZSjsSvLuh5raXUBmtW5CRtUtcfMF7R8FcgiY+9G4Xf3+Qs0Tz1dTxMSmmvKaWkz+u0qkj0AcxhwZ+btYRDDAJHty0Ze3zr12up5nnXK9+oh4i+c</vt:lpwstr>
  </property>
  <property fmtid="{D5CDD505-2E9C-101B-9397-08002B2CF9AE}" pid="41" name="x1ye=43">
    <vt:lpwstr>wTLI4j6b6Ezh1sAeqRXSS2m2lNNmPSVGYEG3rNUgjN1RoywRPOhSHG2Nb5O8NzktAJJgf3b8Nns6SigcZEs7BNUGFzeZlLhhf5TRYEKJBFcwYP+qcYeASLdKT9+FGqDTrL2JbkNU2clxmBI2wfO4TsjQZD0iqQReWLzYNyzuQwAvRfoR+IPXrwmkYhfpUYx7sTFYP7B4OigDgh05WWDAg9VDxVGXZ9eFz1/O6UrWX+9iU3bG7VWaU+EqiNqg86+</vt:lpwstr>
  </property>
  <property fmtid="{D5CDD505-2E9C-101B-9397-08002B2CF9AE}" pid="42" name="x1ye=44">
    <vt:lpwstr>b8+oNCoATn/pHnz2KPxFRKjBG68S819biWa/iRo0BPe5DyqHuty9zC0InMjPkJe/XgTauPz3TbXqi5+YRs0cR4bVDzQVV948Gl3CYQC2aJ32ZNC8vmySBpCh1JlJPI6hJk+B684C9yvd4Mo0H66qxB5HGhOES6AdqWSBoQf3Q7j95jCZlJ+fhfhf0Bg0bJOrImgGjbkFaAFMC+yL/bMvOwnGBWFlYg2J4pWRi5AVd54e3lHpRZ0yymrgGgHPTgd</vt:lpwstr>
  </property>
  <property fmtid="{D5CDD505-2E9C-101B-9397-08002B2CF9AE}" pid="43" name="x1ye=45">
    <vt:lpwstr>/IMJaSGJni+c6arsDfaVzHhYhBqw5yNnPJEyJolnYtT6YJxbD6qCvz7QIBDpCdXwgR8ewJSqaOGceXIPl8aoMEQyyoFc6BFcHqbHqVHRqlvnRN0QHTPpztkCDLf8WxnKrx8mFLja2lgx4xYKzl2Rd/+6zZyD3h9p/ZL2waPbD/jTW+xuhpAfULuHleKKJRVWdeIi6RNjYBcrAlDQQFsin63DSg8xWO2/4alRNOkaOimTwVGPAvieyXTlnukke3X</vt:lpwstr>
  </property>
  <property fmtid="{D5CDD505-2E9C-101B-9397-08002B2CF9AE}" pid="44" name="x1ye=46">
    <vt:lpwstr>6+2T4OmkWrcEtM/eFCNcGDp5qGYDvsqZDZvEnZDlsecdy8vwaGGJ+6D7lutE40/oph8QxLwa8rwh57MN2g+fHO7HFhFCHbnH3UL9caoPHNZOO6eIegGd7pRuxKmWq7KFFEyl5QDuQuQ1VI4OhihY9VmqCdQ3uy17Mc1h33Lk+91zPPtxm8ShfjIq9XC38bJwyoga9/SlcvGsY5NxYGd5RpA3K0S79szvdr+z60ej7CSqfBA++7/05tx6QMAXlwG</vt:lpwstr>
  </property>
  <property fmtid="{D5CDD505-2E9C-101B-9397-08002B2CF9AE}" pid="45" name="x1ye=47">
    <vt:lpwstr>KkSvQo3m2JOyRmKPWj5D2csJ/BhlrcoWQM/pZH1mXs0ssXy0IYAT3qN3vmhfzBBcafmXtu/3GIvZOOeyUSG+VenhG16TcLMV4k5YmaKnGDcb/4hqVwIf96twy4t30ZJ1NrJllTzXJVejZqsVfBBQpSWpe5Xgn+cQSNFl64TLFCvh8ETePqyD5Fzn/z6bqwmKrujfvW8Jc0NNffeTp7jX3//fWRRdrVu5NzcdUkEftg3JV8xAf8ScMrABAtEL57f</vt:lpwstr>
  </property>
  <property fmtid="{D5CDD505-2E9C-101B-9397-08002B2CF9AE}" pid="46" name="x1ye=48">
    <vt:lpwstr>rA8bIpPakMzJbFZd9YUIT9ngc+XExoUcCjkLk6R4hEMbcnYnXJwqS+l/d7SSKjoc6HqdYWbcSxCzcKq8h1EQ3D1aSiYdQtGd/hqkdNNDrSFe35M7qD5eLDD/VL9gSxr0bE2P54j/c4eTsGM7UEhxqKxoMc9BPw/2yNXrTwNVbe1Y0T9k62aXxFWdFDg1ytIU4sjQnY6rKjzsrKdO/RFEqknUzwaRvX27KqyJ7o8/9iNPEJqxbtv1hHA+gpo5Uta</vt:lpwstr>
  </property>
  <property fmtid="{D5CDD505-2E9C-101B-9397-08002B2CF9AE}" pid="47" name="x1ye=49">
    <vt:lpwstr>d2EDsXJ8KEFX+S+IwzcO+Tzqc6uTcs4PSrzrqa7FfYEd4i5Dl+/GdtnGtHJVU0U9b7p4EFv65eSeyJeC+yTupiyOa768pequS7G5M1iza98Z6v/WvhMhFNt3kUdh+OhMNPBqEOhWaYiQuUPQTFoDMXtf8h51Cf0R+MlNQCN0KFFP5GzZYGWMy/nLJK0XWaa/VAppHS61c35PHj90K44erhn2mDUoBTrpXQxW1FVeKWOyKN1DPPrFiV9MJap/J+N</vt:lpwstr>
  </property>
  <property fmtid="{D5CDD505-2E9C-101B-9397-08002B2CF9AE}" pid="48" name="x1ye=5">
    <vt:lpwstr>tiKMvycfCvlICYqYMnvxjeHQT8HLc/vb5qOMfcIO+nHNm143faK36F2r+K0tK1FpPdBDG6uIgk6JKMf66i0Ebio/q2tjtRUnJ4AftcSe7iMz8LUrSubGj/TZ4mql9unF/E8IqMBaPqd3XBiAaQQA1P+a5ejyMcbBBPhvOZWCiuZJBEt2izcs8AU/flyfMki1pFNrXqHviQpSgekHV23SmagMwnMB9l+LyUWOj5ZDg/W1Z9aLvaBQdCqnOptIe49</vt:lpwstr>
  </property>
  <property fmtid="{D5CDD505-2E9C-101B-9397-08002B2CF9AE}" pid="49" name="x1ye=50">
    <vt:lpwstr>GBps2OfZbFKyqV/hQY31i85WNZ0/tZfJwxfVsQOcaHxahlmZNJHo1CO88MZwK8hyPTevXvu6AFhJOLR6eH7FIZ+cKDjXBjij6RijLl5NDrEzCMXPyO5VtR5a3kJTzl54zZSAyyzjIWjBpTfn6Ky7zw7TbHPSiYRdCb+1Z4eTVKEFBLb4SxYQNQ3eRVQWDleycXgkTx8/kLtsrJ3q92mF3yiXwSQSUhjz6yW7n/GeDUpA53NH0uBCncmxKG7Jeg2</vt:lpwstr>
  </property>
  <property fmtid="{D5CDD505-2E9C-101B-9397-08002B2CF9AE}" pid="50" name="x1ye=51">
    <vt:lpwstr>rn0Z4TsxJBy4lyY7VVTmWbBFDy6u14dow+rorUlmJqhL6yurZQyVoxTpYEA3m/V38sxTanLQKjUE1vtt5gYMeeX6E7M/eVPsZ7ZN5ipbp9MFtvQsNwpKb98WKug0g2KeEEToBMfqyf9j/umFHLZ8PhrW4wo5eQASoCJedrzuBuq4C06zP6dEfVvUDB75r4qWkXWHET+D414yLWANXUd/PP9OAsbblKCgoJR0TrFK/E44rLwjqkt9AzDxwnMUNF1</vt:lpwstr>
  </property>
  <property fmtid="{D5CDD505-2E9C-101B-9397-08002B2CF9AE}" pid="51" name="x1ye=52">
    <vt:lpwstr>mG39XV4Ok7YNn2iFTgLl4IDNXm+/Cg/rBCfB82awfvgT2f7APfLAK4MAvETiKM7MZWEuSoZGeGqEiIWZ8UBHz8Wi2+de6udipcnRdzz/y1pn50vUMEZiU2NrZpByOZ+bpfOvD7d08TGnK0g919bXWec0HjOZT2Y9+zAXPuAwb88CcJ32l3PF2Z8YQOUbQEOrBd/MQSymtl0M5ZpVZ5Hxx7pfU/4dLA0Xyfj3Cs3+oD+Fm/ZAcA4mPd1d5uhYeYz</vt:lpwstr>
  </property>
  <property fmtid="{D5CDD505-2E9C-101B-9397-08002B2CF9AE}" pid="52" name="x1ye=53">
    <vt:lpwstr>6ySTKN6no+ToqV8/5SD2L+IwxSrxnIoTerD0qcztyZjBr7mpboXOfzRqBeN6W/rt6jKrRtTejgq6VmHqbWQ9ATQQ6hgWMojTIhPzzAJ8CvPfByySaI2oj0i/rqGMnvMwoArv+8BEbEXjO5sB+AdvnIN+V/S5AZu+2grXxgPsnOZlx+YEWrW6U/ftzcUtbURAVK2Zzo4pVtFDsgsz1z968BLBcIkrYVDD+7kYWnWwqOMISIfA6FBPaLTOz6eJ0K9</vt:lpwstr>
  </property>
  <property fmtid="{D5CDD505-2E9C-101B-9397-08002B2CF9AE}" pid="53" name="x1ye=54">
    <vt:lpwstr>Qqon0eS1hqdkzDrMbaiZ2LqOawcqf4eT5huDlpQqBM/V2qZJuRo8eVykYh7YmjgpMPB3hEzQe1s/QoGbHYZHX0a2spK7MBpdupuPbxz8wfT5ClktKMOiiEjZss2saXegDuRNHJQdcUkbz1ZnGvY9tz4UgZoqJ9QL5rKpSd9k4+KivCHWF20xAALo9ylg7qSFRxt4NbZE7d5RLeBrXzJFRReDkbYygor/0D3IrBKvX+UBPscqyU+vHfT7kkqAv+0</vt:lpwstr>
  </property>
  <property fmtid="{D5CDD505-2E9C-101B-9397-08002B2CF9AE}" pid="54" name="x1ye=55">
    <vt:lpwstr>iveUBWpDNWq13hbdJh76tO/9S9W6A4oUktawCzMEsymhm47K6C2zcmm5AiatM1ATJzQrBBY7y5QsD6f1BTwzqgLdVPwTGfX+5JgX3vUcEIJVCQQB+q9INTCTRUowoI5HmHT4kw99r+cnSA579VHWWnOi5MTWOY/Srx/3Wvzu3/UgOy3Iu7jeR+lvPVii+p7CfWAkhbbK0+VC3KYNnzi+DrO6kCvB8Z2N9hma2pQi14/TtGufrV6Nm3m9BI9iI03</vt:lpwstr>
  </property>
  <property fmtid="{D5CDD505-2E9C-101B-9397-08002B2CF9AE}" pid="55" name="x1ye=56">
    <vt:lpwstr>Y4ncesdh+XNQmIFuU2kroPfJ4qv/7aSoHG/7I9tMPxu3blO0bmdHekHqJ38Pz1LKnvp/8tLjPNkORCy4mT7HwLXFHHJ3tNQJbzf2JzpRGjDtx17BmT5E06+0WPcJ5bULC9CfQG5e3Yn8Q88QkfV+50HvsTgP+d4tEjH5nny5H6ioNYFSioVmMbTbEa85PUv90RVp1MnAxeAnCOiZlUTFtRZdEHen4YOvUyaXJWWQivo2ICkQcv4YF0oVOHVmpxI</vt:lpwstr>
  </property>
  <property fmtid="{D5CDD505-2E9C-101B-9397-08002B2CF9AE}" pid="56" name="x1ye=57">
    <vt:lpwstr>bGYuulsdFjkIxLvl7mYNIYA+NcVOYDpn6u9+aejIVG8zNEFJA7PWRt9+UU1E0PEFPiQ34VhQfqBh2WYzqJ1dtw0RhBoKyfgdb1q6uuX/hvcaMtSTMhYM73hqNEBl1mYWndnKwuY9qfpUyS4zfHxddJAJRs//QMjtcJkVdXTS5HgG4ufGwk5/glTVCWxyqt31GuX5aLSRYMw3LkbxzsM0NgNeKQ9geeHi7FEgtVp3BkvfK0ySat3g7XcqNy077x5</vt:lpwstr>
  </property>
  <property fmtid="{D5CDD505-2E9C-101B-9397-08002B2CF9AE}" pid="57" name="x1ye=58">
    <vt:lpwstr>3Xifab85AKHUSr22/tu4FL/RjNHMkXh7dE8KgW62Uv97Z6W2eVyD8XMFE9kz5tgVqJ+Ot8JTqpP/J+oQ81+Jj4nSYA938wY9+yMPYESOtjMWUaIqJKg8ziX03yw5szVtkyT7zi7x/KvVY6kL/k7/1kvy3dZErmm1Uh5VadQ4R4tgK6YofprNS2gFjUNzlueBjSpeKeiNDUqfCXRFlL7X0GWlzd5SAuByBXsBnPZltF04EOvibggx5kRA8rlPAi9</vt:lpwstr>
  </property>
  <property fmtid="{D5CDD505-2E9C-101B-9397-08002B2CF9AE}" pid="58" name="x1ye=59">
    <vt:lpwstr>VckK5FlaoykPOevLVeZCVJ+zFCz+m2aNSM3QLo1Sli5OGR2rk6b18Lx/LQWJECKCkSmL5TchIZgKTWGj2JkbcpAP/C7o4xLpZ39eJFiRZt9Yrl7jCZVfGGsZCIovHXWkY8Nypbz1P9NjzhqucrcwUNi9XCNOOoS1XbhUAG2RwshVchiH5xv+H1cqs+sGdW9T3EKonLza2P6RJ2qh8Dp0Bvxqwh9K87wLUteeOFVTA9y361edMfuFz+PKkuJOVh2</vt:lpwstr>
  </property>
  <property fmtid="{D5CDD505-2E9C-101B-9397-08002B2CF9AE}" pid="59" name="x1ye=6">
    <vt:lpwstr>PYXQof1PAxQpU8mpkqTkkivIpgKR4YIqU5cz2QHEk107PVQqbr93SQKYKVaPi73jXNNcNhR3e42PYsNvTt8ndMIigGOThlZJhAFWlNqN8Qe2IMOxeCWX1JhPm1jZV1pKy8D3iCjz5XoMejNW0J9UXJRKvLD1b347kTH+732G+sAfRzKe7lqtUmttQGhfwaT9d6JoFSpnM9WnO+AzHL06P6ESvUFZKgVXOZll5BVm7Xc7rH0yESPiy+pV2QcZJ2Z</vt:lpwstr>
  </property>
  <property fmtid="{D5CDD505-2E9C-101B-9397-08002B2CF9AE}" pid="60" name="x1ye=60">
    <vt:lpwstr>ay2F1TxLw3ftlEeT60PT3Uuij8mVRTEJHZvmVVAumQAHoP+0Seo4ZCn9frDGcowoRCXwUi9e8eeBNv/99z/sVfiieDsAAA==</vt:lpwstr>
  </property>
  <property fmtid="{D5CDD505-2E9C-101B-9397-08002B2CF9AE}" pid="61" name="x1ye=7">
    <vt:lpwstr>L9ylseMZNlX2heoBqclte6IK2mrILZgS6btgQ2Lqa6SgiTe71Ioq9K8JH8/vpJhT3zISgnhjJU27wPDGmmmDGucZo2R21LLFOkHxalRt1WAWJPovx4c+cBxkTnI+74FqasKFf7ARc0yBHBnSTP08pIxiUtvNRAptXT1DsAJf3kLVXoF/DZ8JPf4oaGH/rGPlCrFGdGhcGZzrvMmBSTh3z3tTexOy9QJzQvD0vwphuN0z9/6BuM1SPPVnn95NcCK</vt:lpwstr>
  </property>
  <property fmtid="{D5CDD505-2E9C-101B-9397-08002B2CF9AE}" pid="62" name="x1ye=8">
    <vt:lpwstr>ABTxkUTrX2fjlHNe0TI4O5wv3UkiMKuaG4+xtYsYAHHNrqeMLfeX5euH1toI/jJUsRRvVjbRA7udOAcHF+Wj9DD6E0G97ytVwppG9x5E5Kpajsj99t01APEtOLQ3sDcmV1LNQISf9fH1KE1yam0fd24QwogtKI7pBIJ4Kt5rmlNoLuAULC6LyqSeccIT3ZuJDcD8lfl/hfPlYPywP9kXUj9ASlws6fqkpb+hfQmL42soY4JyGttKrjc7uH6SAJS</vt:lpwstr>
  </property>
  <property fmtid="{D5CDD505-2E9C-101B-9397-08002B2CF9AE}" pid="63" name="x1ye=9">
    <vt:lpwstr>WhQySYJPwTu0hUhOKpjjgRmBvOh0bQW0t2G2f5J4fxowE38XTxXzrLm2IPZw3Po7xGiIyUaKvd+iaP0pHEARYlHEzk2Xw/Qc6UchvKw2B2Z0UcpHmSvJ3CvxghesCySScYRLJfzo+OTLff+XmJh6Ubtiq3UwRLPEWTuFpu9yKTFELckkXdBWd9eivexJrWVr2ms57ArXlp95XwHzSz5GQh7zCVPt7Xz+I+f0tD2/na7g7ts0DdsmyGcYrV41KSK</vt:lpwstr>
  </property>
</Properties>
</file>